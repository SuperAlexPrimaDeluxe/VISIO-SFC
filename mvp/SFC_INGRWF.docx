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8852" w14:textId="77777777" w:rsidR="000A77DB" w:rsidRDefault="000A77DB"/>
    <w:tbl>
      <w:tblPr>
        <w:tblStyle w:val="Grilledutableau"/>
        <w:tblW w:w="10324" w:type="dxa"/>
        <w:tblInd w:w="-329" w:type="dxa"/>
        <w:tblBorders>
          <w:bottom w:val="single" w:sz="4" w:space="0" w:color="auto"/>
        </w:tblBorders>
        <w:shd w:val="clear" w:color="auto" w:fill="00FFFF"/>
        <w:tblLayout w:type="fixed"/>
        <w:tblLook w:val="00A0" w:firstRow="1" w:lastRow="0" w:firstColumn="1" w:lastColumn="0" w:noHBand="0" w:noVBand="0"/>
      </w:tblPr>
      <w:tblGrid>
        <w:gridCol w:w="3443"/>
        <w:gridCol w:w="6881"/>
      </w:tblGrid>
      <w:tr w:rsidR="000A77DB" w:rsidRPr="002617E2" w14:paraId="69DA12D7" w14:textId="77777777" w:rsidTr="00E869DC">
        <w:trPr>
          <w:trHeight w:val="402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7C9FB2"/>
            <w:vAlign w:val="center"/>
          </w:tcPr>
          <w:p w14:paraId="35BE8AA8" w14:textId="3004E197" w:rsidR="000A77DB" w:rsidRPr="002617E2" w:rsidRDefault="00B1525B" w:rsidP="006C7244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Savoir-faire </w:t>
            </w:r>
            <w:r w:rsidR="00F0207E">
              <w:rPr>
                <w:rFonts w:ascii="Arial" w:hAnsi="Arial"/>
                <w:b/>
                <w:sz w:val="20"/>
              </w:rPr>
              <w:t xml:space="preserve">comportementaux - </w:t>
            </w:r>
            <w:r w:rsidR="000A77DB" w:rsidRPr="0058076E">
              <w:rPr>
                <w:rFonts w:ascii="Arial" w:hAnsi="Arial"/>
                <w:b/>
                <w:sz w:val="20"/>
              </w:rPr>
              <w:t>METIE</w:t>
            </w:r>
            <w:r w:rsidR="000A77DB">
              <w:rPr>
                <w:rFonts w:ascii="Arial" w:hAnsi="Arial"/>
                <w:b/>
                <w:sz w:val="20"/>
              </w:rPr>
              <w:t xml:space="preserve">R : </w:t>
            </w:r>
            <w:r w:rsidR="00C179F3">
              <w:rPr>
                <w:rFonts w:ascii="Arial" w:hAnsi="Arial"/>
                <w:b/>
                <w:sz w:val="20"/>
              </w:rPr>
              <w:t xml:space="preserve">Web Designer – Développeur </w:t>
            </w:r>
            <w:proofErr w:type="spellStart"/>
            <w:r w:rsidR="00C179F3">
              <w:rPr>
                <w:rFonts w:ascii="Arial" w:hAnsi="Arial"/>
                <w:b/>
                <w:sz w:val="20"/>
              </w:rPr>
              <w:t>Front-End</w:t>
            </w:r>
            <w:proofErr w:type="spellEnd"/>
          </w:p>
        </w:tc>
      </w:tr>
      <w:tr w:rsidR="000A77DB" w:rsidRPr="00051DCE" w14:paraId="36CEAB1C" w14:textId="77777777" w:rsidTr="00E869DC">
        <w:trPr>
          <w:trHeight w:val="287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B2CAD5"/>
            <w:vAlign w:val="center"/>
          </w:tcPr>
          <w:p w14:paraId="6E11AAB4" w14:textId="77777777" w:rsidR="000A77DB" w:rsidRPr="00782BDB" w:rsidRDefault="00E869DC" w:rsidP="00E869D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fr-BE" w:eastAsia="fr-BE"/>
              </w:rPr>
            </w:pPr>
            <w:r w:rsidRPr="00E869DC">
              <w:rPr>
                <w:rFonts w:ascii="Arial" w:eastAsiaTheme="minorEastAsia" w:hAnsi="Arial" w:cs="Arial"/>
                <w:b/>
                <w:bCs/>
                <w:sz w:val="20"/>
                <w:szCs w:val="20"/>
                <w:lang w:val="fr-BE" w:eastAsia="fr-BE"/>
              </w:rPr>
              <w:t>Esprit d'analyse</w:t>
            </w:r>
          </w:p>
        </w:tc>
      </w:tr>
      <w:tr w:rsidR="00480804" w:rsidRPr="00051DCE" w14:paraId="5CA8D8D0" w14:textId="77777777" w:rsidTr="00782BDB">
        <w:trPr>
          <w:trHeight w:val="410"/>
        </w:trPr>
        <w:tc>
          <w:tcPr>
            <w:tcW w:w="3443" w:type="dxa"/>
            <w:vMerge w:val="restart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3187246B" w14:textId="77777777" w:rsidR="00480804" w:rsidRPr="007D74E9" w:rsidRDefault="00480804" w:rsidP="0048080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74E9">
              <w:rPr>
                <w:rFonts w:ascii="Arial" w:hAnsi="Arial" w:cs="Arial"/>
                <w:b/>
                <w:bCs/>
                <w:sz w:val="18"/>
                <w:szCs w:val="18"/>
              </w:rPr>
              <w:t>J'analyse les problèmes pour y trouver des solutions</w:t>
            </w:r>
          </w:p>
          <w:p w14:paraId="288CEF25" w14:textId="77777777" w:rsidR="00480804" w:rsidRPr="007D74E9" w:rsidRDefault="00480804" w:rsidP="00480804">
            <w:pPr>
              <w:rPr>
                <w:rFonts w:ascii="Arial" w:hAnsi="Arial" w:cs="Arial"/>
                <w:sz w:val="18"/>
                <w:szCs w:val="18"/>
              </w:rPr>
            </w:pPr>
            <w:r w:rsidRPr="007D74E9">
              <w:rPr>
                <w:rFonts w:ascii="Arial" w:hAnsi="Arial" w:cs="Arial"/>
                <w:sz w:val="18"/>
                <w:szCs w:val="18"/>
              </w:rPr>
              <w:t>Capacité de réfléchir et de faire montre de logique et de jugement face à des décisions, d'évaluer des problèmes ou des situations en faisant les recherches nécessaires et en analysant les différentes composantes</w:t>
            </w: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BF22DA" w14:textId="2DB149A9" w:rsidR="00480804" w:rsidRPr="007D74E9" w:rsidRDefault="00480804" w:rsidP="0048080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sz w:val="18"/>
                <w:szCs w:val="18"/>
              </w:rPr>
            </w:pPr>
            <w:r w:rsidRPr="007D74E9">
              <w:rPr>
                <w:rFonts w:ascii="Arial" w:hAnsi="Arial" w:cs="Arial"/>
                <w:sz w:val="18"/>
                <w:szCs w:val="18"/>
              </w:rPr>
              <w:t>Je me fie à mon instinct et je commence à travailler sans réflexion</w:t>
            </w:r>
          </w:p>
        </w:tc>
      </w:tr>
      <w:tr w:rsidR="00480804" w:rsidRPr="00051DCE" w14:paraId="42659DF2" w14:textId="77777777" w:rsidTr="00782BDB">
        <w:trPr>
          <w:trHeight w:val="416"/>
        </w:trPr>
        <w:tc>
          <w:tcPr>
            <w:tcW w:w="3443" w:type="dxa"/>
            <w:vMerge/>
            <w:shd w:val="clear" w:color="auto" w:fill="auto"/>
            <w:vAlign w:val="center"/>
          </w:tcPr>
          <w:p w14:paraId="549298AD" w14:textId="77777777" w:rsidR="00480804" w:rsidRPr="007D74E9" w:rsidRDefault="00480804" w:rsidP="004808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F7FB05" w14:textId="508EE5EB" w:rsidR="00480804" w:rsidRPr="007D74E9" w:rsidRDefault="005D4DB2" w:rsidP="0048080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943BC" w:rsidRPr="00A943BC">
              <w:rPr>
                <w:rFonts w:ascii="Arial" w:hAnsi="Arial" w:cs="Arial"/>
                <w:sz w:val="18"/>
                <w:szCs w:val="18"/>
              </w:rPr>
              <w:t>Je consulte le web à la recherche d'une solution toute faite. Je fais appel à quelqu'un pour m'aider.</w:t>
            </w:r>
          </w:p>
        </w:tc>
      </w:tr>
      <w:tr w:rsidR="00480804" w:rsidRPr="00051DCE" w14:paraId="117AD34F" w14:textId="77777777" w:rsidTr="00782BDB">
        <w:trPr>
          <w:trHeight w:val="550"/>
        </w:trPr>
        <w:tc>
          <w:tcPr>
            <w:tcW w:w="3443" w:type="dxa"/>
            <w:vMerge/>
            <w:shd w:val="clear" w:color="auto" w:fill="auto"/>
            <w:vAlign w:val="center"/>
          </w:tcPr>
          <w:p w14:paraId="4F69306B" w14:textId="77777777" w:rsidR="00480804" w:rsidRPr="007D74E9" w:rsidRDefault="00480804" w:rsidP="004808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35B1B" w14:textId="3CE37418" w:rsidR="00480804" w:rsidRPr="00A4702B" w:rsidRDefault="00D32531" w:rsidP="00AE2CC2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fr-BE"/>
              </w:rPr>
            </w:pPr>
            <w:r w:rsidRPr="00D32531">
              <w:rPr>
                <w:rFonts w:ascii="Arial" w:hAnsi="Arial" w:cs="Arial"/>
                <w:sz w:val="18"/>
                <w:szCs w:val="18"/>
                <w:lang w:val="fr-BE"/>
              </w:rPr>
              <w:t>3.</w:t>
            </w:r>
            <w:r w:rsidRPr="00D32531">
              <w:rPr>
                <w:rFonts w:ascii="Arial" w:hAnsi="Arial" w:cs="Arial"/>
                <w:sz w:val="18"/>
                <w:szCs w:val="18"/>
                <w:lang w:val="fr-BE"/>
              </w:rPr>
              <w:tab/>
              <w:t>Je décompose un problème en sous-éléments en utilisant un schéma. Je consulte différentes ressources &amp; documentations pour parvenir à une solution.</w:t>
            </w:r>
          </w:p>
        </w:tc>
      </w:tr>
      <w:tr w:rsidR="00480804" w:rsidRPr="00051DCE" w14:paraId="6DE0489C" w14:textId="77777777" w:rsidTr="00782BDB">
        <w:trPr>
          <w:trHeight w:val="675"/>
        </w:trPr>
        <w:tc>
          <w:tcPr>
            <w:tcW w:w="3443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0092F87" w14:textId="77777777" w:rsidR="00480804" w:rsidRPr="007D74E9" w:rsidRDefault="00480804" w:rsidP="004808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711FDD" w14:textId="7B2AA358" w:rsidR="00480804" w:rsidRPr="007D74E9" w:rsidRDefault="00AE2CC2" w:rsidP="00DA34E2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AE2CC2">
              <w:rPr>
                <w:rFonts w:ascii="Arial" w:hAnsi="Arial" w:cs="Arial"/>
                <w:sz w:val="18"/>
                <w:szCs w:val="18"/>
              </w:rPr>
              <w:t>4.</w:t>
            </w:r>
            <w:r w:rsidRPr="00AE2CC2">
              <w:rPr>
                <w:rFonts w:ascii="Arial" w:hAnsi="Arial" w:cs="Arial"/>
                <w:sz w:val="18"/>
                <w:szCs w:val="18"/>
              </w:rPr>
              <w:tab/>
              <w:t>J'anticipe les évolutions futures et organise les problèmes. J'évalue de manière réaliste mes limites et le temps nécessaire.</w:t>
            </w:r>
          </w:p>
        </w:tc>
      </w:tr>
      <w:tr w:rsidR="000A77DB" w:rsidRPr="00E66AAF" w14:paraId="6CEEED43" w14:textId="77777777" w:rsidTr="00E869DC">
        <w:trPr>
          <w:trHeight w:val="287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B2CAD5"/>
            <w:vAlign w:val="center"/>
          </w:tcPr>
          <w:p w14:paraId="504E7518" w14:textId="77777777" w:rsidR="000A77DB" w:rsidRPr="007D74E9" w:rsidRDefault="003642C1" w:rsidP="006C724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D74E9">
              <w:rPr>
                <w:rFonts w:ascii="Arial" w:hAnsi="Arial" w:cs="Arial"/>
                <w:b/>
                <w:sz w:val="18"/>
                <w:szCs w:val="18"/>
              </w:rPr>
              <w:t>Curiosité intellectuelle</w:t>
            </w:r>
          </w:p>
        </w:tc>
      </w:tr>
      <w:tr w:rsidR="000B7635" w:rsidRPr="00051DCE" w14:paraId="048DD83C" w14:textId="77777777" w:rsidTr="00782BDB">
        <w:trPr>
          <w:trHeight w:val="365"/>
        </w:trPr>
        <w:tc>
          <w:tcPr>
            <w:tcW w:w="3443" w:type="dxa"/>
            <w:vMerge w:val="restart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511117D" w14:textId="77777777" w:rsidR="000B7635" w:rsidRPr="007D74E9" w:rsidRDefault="000B7635" w:rsidP="000B76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74E9">
              <w:rPr>
                <w:rFonts w:ascii="Arial" w:hAnsi="Arial" w:cs="Arial"/>
                <w:b/>
                <w:bCs/>
                <w:sz w:val="18"/>
                <w:szCs w:val="18"/>
              </w:rPr>
              <w:t>Je suis curieux intellectuellement pour ce qui touche à mon métier</w:t>
            </w:r>
          </w:p>
          <w:p w14:paraId="1AD89C7D" w14:textId="77777777" w:rsidR="000B7635" w:rsidRPr="007D74E9" w:rsidRDefault="000B7635" w:rsidP="000B7635">
            <w:pPr>
              <w:rPr>
                <w:rFonts w:ascii="Arial" w:hAnsi="Arial" w:cs="Arial"/>
                <w:sz w:val="18"/>
                <w:szCs w:val="18"/>
              </w:rPr>
            </w:pPr>
            <w:r w:rsidRPr="007D74E9">
              <w:rPr>
                <w:rFonts w:ascii="Arial" w:hAnsi="Arial" w:cs="Arial"/>
                <w:sz w:val="18"/>
                <w:szCs w:val="18"/>
              </w:rPr>
              <w:t>Capacité d'ouvrir son champ de connaissance, d'avoir l'esprit ouvert, d'acquérir continuellement de nouvelles connaissances et d'apprendre de ses expériences antérieures</w:t>
            </w: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F8241B" w14:textId="2FFE9D1A" w:rsidR="000B7635" w:rsidRPr="007D74E9" w:rsidRDefault="007D32CA" w:rsidP="008F2B70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D32CA">
              <w:rPr>
                <w:rFonts w:ascii="Arial" w:hAnsi="Arial" w:cs="Arial"/>
                <w:sz w:val="18"/>
                <w:szCs w:val="18"/>
              </w:rPr>
              <w:t>1.</w:t>
            </w:r>
            <w:r w:rsidRPr="007D32CA">
              <w:rPr>
                <w:rFonts w:ascii="Arial" w:hAnsi="Arial" w:cs="Arial"/>
                <w:sz w:val="18"/>
                <w:szCs w:val="18"/>
              </w:rPr>
              <w:tab/>
              <w:t>J'évite d'utiliser des choses inconnues et je reste sur mes acquis</w:t>
            </w:r>
            <w:r w:rsidR="008F2B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0B7635" w:rsidRPr="00051DCE" w14:paraId="284D2DB2" w14:textId="77777777" w:rsidTr="00782BDB">
        <w:trPr>
          <w:trHeight w:val="365"/>
        </w:trPr>
        <w:tc>
          <w:tcPr>
            <w:tcW w:w="3443" w:type="dxa"/>
            <w:vMerge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50AD20A8" w14:textId="77777777" w:rsidR="000B7635" w:rsidRPr="007D74E9" w:rsidRDefault="000B7635" w:rsidP="000B76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CAB9F8" w14:textId="2C4F4643" w:rsidR="000B7635" w:rsidRPr="007D74E9" w:rsidRDefault="007E5671" w:rsidP="007E5671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5671">
              <w:rPr>
                <w:rFonts w:ascii="Arial" w:hAnsi="Arial" w:cs="Arial"/>
                <w:sz w:val="18"/>
                <w:szCs w:val="18"/>
              </w:rPr>
              <w:t>2.</w:t>
            </w:r>
            <w:r w:rsidRPr="007E5671">
              <w:rPr>
                <w:rFonts w:ascii="Arial" w:hAnsi="Arial" w:cs="Arial"/>
                <w:sz w:val="18"/>
                <w:szCs w:val="18"/>
              </w:rPr>
              <w:tab/>
              <w:t>Je découvre des nouveautés lorsqu'elles se présentent à moi. Je pose des questions à mes pairs en fonction des besoins.</w:t>
            </w:r>
          </w:p>
        </w:tc>
      </w:tr>
      <w:tr w:rsidR="000B7635" w:rsidRPr="00051DCE" w14:paraId="267011DB" w14:textId="77777777" w:rsidTr="00782BDB">
        <w:trPr>
          <w:trHeight w:val="365"/>
        </w:trPr>
        <w:tc>
          <w:tcPr>
            <w:tcW w:w="3443" w:type="dxa"/>
            <w:vMerge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33DECDE5" w14:textId="77777777" w:rsidR="000B7635" w:rsidRPr="007D74E9" w:rsidRDefault="000B7635" w:rsidP="000B76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8DA7EE" w14:textId="1A4D1243" w:rsidR="000B7635" w:rsidRPr="007D74E9" w:rsidRDefault="00DD599B" w:rsidP="007E5671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D599B">
              <w:rPr>
                <w:rFonts w:ascii="Arial" w:hAnsi="Arial" w:cs="Arial"/>
                <w:sz w:val="18"/>
                <w:szCs w:val="18"/>
              </w:rPr>
              <w:t>3.</w:t>
            </w:r>
            <w:r w:rsidRPr="00DD599B">
              <w:rPr>
                <w:rFonts w:ascii="Arial" w:hAnsi="Arial" w:cs="Arial"/>
                <w:sz w:val="18"/>
                <w:szCs w:val="18"/>
              </w:rPr>
              <w:tab/>
              <w:t>Je me tiens au courant des dernières nouveautés dans mon domaine. Je fais preuve de sens critique, j'établis des liens.</w:t>
            </w:r>
          </w:p>
        </w:tc>
      </w:tr>
      <w:tr w:rsidR="000B7635" w:rsidRPr="00051DCE" w14:paraId="43A2306B" w14:textId="77777777" w:rsidTr="00782BDB">
        <w:trPr>
          <w:trHeight w:val="368"/>
        </w:trPr>
        <w:tc>
          <w:tcPr>
            <w:tcW w:w="3443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69C178" w14:textId="77777777" w:rsidR="000B7635" w:rsidRPr="007D74E9" w:rsidRDefault="000B7635" w:rsidP="000B76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C0661F" w14:textId="77777777" w:rsidR="000B7635" w:rsidRDefault="00E31673" w:rsidP="000B7635">
            <w:pPr>
              <w:rPr>
                <w:rFonts w:ascii="Arial" w:hAnsi="Arial" w:cs="Arial"/>
                <w:sz w:val="18"/>
                <w:szCs w:val="18"/>
              </w:rPr>
            </w:pPr>
            <w:r w:rsidRPr="00E31673"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31673">
              <w:rPr>
                <w:rFonts w:ascii="Arial" w:hAnsi="Arial" w:cs="Arial"/>
                <w:sz w:val="18"/>
                <w:szCs w:val="18"/>
              </w:rPr>
              <w:t xml:space="preserve">Je fais des recherches et me lance des défis en dehors de mon temps de travail "officiel" (hackathons, </w:t>
            </w:r>
            <w:proofErr w:type="gramStart"/>
            <w:r w:rsidRPr="00E31673">
              <w:rPr>
                <w:rFonts w:ascii="Arial" w:hAnsi="Arial" w:cs="Arial"/>
                <w:sz w:val="18"/>
                <w:szCs w:val="18"/>
              </w:rPr>
              <w:t>challenges</w:t>
            </w:r>
            <w:proofErr w:type="gramEnd"/>
            <w:r w:rsidRPr="00E31673">
              <w:rPr>
                <w:rFonts w:ascii="Arial" w:hAnsi="Arial" w:cs="Arial"/>
                <w:sz w:val="18"/>
                <w:szCs w:val="18"/>
              </w:rPr>
              <w:t>…)</w:t>
            </w:r>
          </w:p>
          <w:p w14:paraId="582FFA4D" w14:textId="4B1C88FE" w:rsidR="00E31673" w:rsidRPr="007D74E9" w:rsidRDefault="00E31673" w:rsidP="000B76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77DB" w:rsidRPr="00E66AAF" w14:paraId="644D950F" w14:textId="77777777" w:rsidTr="00E869DC">
        <w:trPr>
          <w:trHeight w:val="287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B2CAD5"/>
            <w:vAlign w:val="center"/>
          </w:tcPr>
          <w:p w14:paraId="4028478C" w14:textId="5E5194ED" w:rsidR="000A77DB" w:rsidRPr="007D74E9" w:rsidRDefault="0011282E" w:rsidP="000B763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  <w:r w:rsidRPr="0011282E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  <w:t>Autonomie</w:t>
            </w:r>
          </w:p>
        </w:tc>
      </w:tr>
      <w:tr w:rsidR="000B7635" w:rsidRPr="00051DCE" w14:paraId="299D3E70" w14:textId="77777777" w:rsidTr="00782BDB">
        <w:trPr>
          <w:trHeight w:val="182"/>
        </w:trPr>
        <w:tc>
          <w:tcPr>
            <w:tcW w:w="3443" w:type="dxa"/>
            <w:vMerge w:val="restart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0CB62EBC" w14:textId="77777777" w:rsidR="003727D9" w:rsidRPr="003727D9" w:rsidRDefault="003727D9" w:rsidP="003727D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  <w:r w:rsidRPr="003727D9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  <w:t>Je mène ma barque</w:t>
            </w:r>
          </w:p>
          <w:p w14:paraId="602C5AF1" w14:textId="442B9ED7" w:rsidR="000B7635" w:rsidRPr="007D74E9" w:rsidRDefault="003727D9" w:rsidP="003727D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</w:pPr>
            <w:r w:rsidRPr="003727D9"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  <w:t>Capacité de se prendre en charge, selon ses responsabilités, de façon à poser des actions au moment opportun dans un contexte déterminé</w:t>
            </w: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A9B54E" w14:textId="4088C467" w:rsidR="000B7635" w:rsidRPr="007D74E9" w:rsidRDefault="0038716D" w:rsidP="0038716D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8716D">
              <w:rPr>
                <w:rFonts w:ascii="Arial" w:hAnsi="Arial" w:cs="Arial"/>
                <w:sz w:val="18"/>
                <w:szCs w:val="18"/>
              </w:rPr>
              <w:t>1.</w:t>
            </w:r>
            <w:r w:rsidRPr="0038716D">
              <w:rPr>
                <w:rFonts w:ascii="Arial" w:hAnsi="Arial" w:cs="Arial"/>
                <w:sz w:val="18"/>
                <w:szCs w:val="18"/>
              </w:rPr>
              <w:tab/>
              <w:t>Je ne m'implique pas face à l'énoncé d'un problème ou je n'ose pas poser de questions et m'enferme dans mon coin.</w:t>
            </w:r>
          </w:p>
        </w:tc>
      </w:tr>
      <w:tr w:rsidR="000B7635" w:rsidRPr="00051DCE" w14:paraId="6A649902" w14:textId="77777777" w:rsidTr="00782BDB">
        <w:trPr>
          <w:trHeight w:val="182"/>
        </w:trPr>
        <w:tc>
          <w:tcPr>
            <w:tcW w:w="3443" w:type="dxa"/>
            <w:vMerge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0712502" w14:textId="77777777" w:rsidR="000B7635" w:rsidRPr="007D74E9" w:rsidRDefault="000B7635" w:rsidP="000B763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57ACB" w14:textId="301FF45F" w:rsidR="000B7635" w:rsidRPr="007D74E9" w:rsidRDefault="004035E9" w:rsidP="004035E9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035E9">
              <w:rPr>
                <w:rFonts w:ascii="Arial" w:hAnsi="Arial" w:cs="Arial"/>
                <w:sz w:val="18"/>
                <w:szCs w:val="18"/>
              </w:rPr>
              <w:t>2.</w:t>
            </w:r>
            <w:r w:rsidRPr="004035E9">
              <w:rPr>
                <w:rFonts w:ascii="Arial" w:hAnsi="Arial" w:cs="Arial"/>
                <w:sz w:val="18"/>
                <w:szCs w:val="18"/>
              </w:rPr>
              <w:tab/>
              <w:t>Je me repose énormément sur les autres. Je perturbe ou ralenti constamment le groupe.</w:t>
            </w:r>
          </w:p>
        </w:tc>
      </w:tr>
      <w:tr w:rsidR="000B7635" w:rsidRPr="00051DCE" w14:paraId="37DD5562" w14:textId="77777777" w:rsidTr="00782BDB">
        <w:trPr>
          <w:trHeight w:val="182"/>
        </w:trPr>
        <w:tc>
          <w:tcPr>
            <w:tcW w:w="3443" w:type="dxa"/>
            <w:vMerge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304EC4B5" w14:textId="77777777" w:rsidR="000B7635" w:rsidRPr="007D74E9" w:rsidRDefault="000B7635" w:rsidP="000B763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DD2B92" w14:textId="29F3F2FD" w:rsidR="000B7635" w:rsidRPr="007D74E9" w:rsidRDefault="00962FC7" w:rsidP="00962FC7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62FC7">
              <w:rPr>
                <w:rFonts w:ascii="Arial" w:hAnsi="Arial" w:cs="Arial"/>
                <w:sz w:val="18"/>
                <w:szCs w:val="18"/>
              </w:rPr>
              <w:t>3.</w:t>
            </w:r>
            <w:r w:rsidRPr="00962FC7">
              <w:rPr>
                <w:rFonts w:ascii="Arial" w:hAnsi="Arial" w:cs="Arial"/>
                <w:sz w:val="18"/>
                <w:szCs w:val="18"/>
              </w:rPr>
              <w:tab/>
              <w:t>Je me débrouille par moi-même mais j'ai besoin que l'on valide mes choix et me donne des directives bien ciblées.</w:t>
            </w:r>
          </w:p>
        </w:tc>
      </w:tr>
      <w:tr w:rsidR="000B7635" w:rsidRPr="00051DCE" w14:paraId="3647F8D4" w14:textId="77777777" w:rsidTr="00782BDB">
        <w:trPr>
          <w:trHeight w:val="197"/>
        </w:trPr>
        <w:tc>
          <w:tcPr>
            <w:tcW w:w="3443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21662C" w14:textId="77777777" w:rsidR="000B7635" w:rsidRPr="007D74E9" w:rsidRDefault="000B7635" w:rsidP="000B76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E7F750" w14:textId="77777777" w:rsidR="000B7635" w:rsidRDefault="00E6312B" w:rsidP="00E6312B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6312B">
              <w:rPr>
                <w:rFonts w:ascii="Arial" w:hAnsi="Arial" w:cs="Arial"/>
                <w:sz w:val="18"/>
                <w:szCs w:val="18"/>
              </w:rPr>
              <w:t>4.</w:t>
            </w:r>
            <w:r w:rsidRPr="00E6312B">
              <w:rPr>
                <w:rFonts w:ascii="Arial" w:hAnsi="Arial" w:cs="Arial"/>
                <w:sz w:val="18"/>
                <w:szCs w:val="18"/>
              </w:rPr>
              <w:tab/>
              <w:t>Je me documente et avance dans mon travail en toute autonomie. Je gère mon temps et trouve ma position dans l'équipe.</w:t>
            </w:r>
          </w:p>
          <w:p w14:paraId="39596A18" w14:textId="5601D8D3" w:rsidR="00E6312B" w:rsidRPr="007D74E9" w:rsidRDefault="00E6312B" w:rsidP="00E6312B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77DB" w:rsidRPr="00E66AAF" w14:paraId="633FB7EB" w14:textId="77777777" w:rsidTr="00E869DC">
        <w:trPr>
          <w:trHeight w:val="287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B2CAD5"/>
            <w:vAlign w:val="center"/>
          </w:tcPr>
          <w:p w14:paraId="0221BC41" w14:textId="1449EFE1" w:rsidR="000A77DB" w:rsidRPr="007D74E9" w:rsidRDefault="00095462" w:rsidP="000B763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  <w:r w:rsidRPr="00095462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  <w:t>Acceptation de la critique</w:t>
            </w:r>
          </w:p>
        </w:tc>
      </w:tr>
      <w:tr w:rsidR="000B7635" w:rsidRPr="00051DCE" w14:paraId="17E8DF73" w14:textId="77777777" w:rsidTr="00782BDB">
        <w:trPr>
          <w:trHeight w:val="182"/>
        </w:trPr>
        <w:tc>
          <w:tcPr>
            <w:tcW w:w="3443" w:type="dxa"/>
            <w:vMerge w:val="restart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460A320" w14:textId="77777777" w:rsidR="00A71FC0" w:rsidRPr="00A71FC0" w:rsidRDefault="00A71FC0" w:rsidP="00A71FC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  <w:r w:rsidRPr="00A71FC0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  <w:t>J'accepte les commentaires dans le but d'améliorer mon travail</w:t>
            </w:r>
          </w:p>
          <w:p w14:paraId="12236682" w14:textId="77777777" w:rsidR="000B7635" w:rsidRDefault="00A71FC0" w:rsidP="00A71FC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</w:pPr>
            <w:r w:rsidRPr="00A71FC0"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  <w:t>Capacité de recevoir des commentaires et des remarques dans le but d'améliorer son travail</w:t>
            </w:r>
          </w:p>
          <w:p w14:paraId="3943BA5A" w14:textId="77777777" w:rsidR="00C80A94" w:rsidRDefault="00C80A94" w:rsidP="00A71FC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</w:pPr>
          </w:p>
          <w:p w14:paraId="19C49822" w14:textId="77777777" w:rsidR="00C80A94" w:rsidRDefault="00C80A94" w:rsidP="00A71FC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</w:pPr>
          </w:p>
          <w:p w14:paraId="1FA88B7B" w14:textId="260D0DB8" w:rsidR="00C80A94" w:rsidRPr="007D74E9" w:rsidRDefault="00C80A94" w:rsidP="00A71FC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fr-BE" w:eastAsia="fr-BE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FBBF5C" w14:textId="60529F73" w:rsidR="000B7635" w:rsidRPr="007D74E9" w:rsidRDefault="0023023C" w:rsidP="0023023C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3023C">
              <w:rPr>
                <w:rFonts w:ascii="Arial" w:hAnsi="Arial" w:cs="Arial"/>
                <w:sz w:val="18"/>
                <w:szCs w:val="18"/>
              </w:rPr>
              <w:t>1.</w:t>
            </w:r>
            <w:r w:rsidRPr="0023023C">
              <w:rPr>
                <w:rFonts w:ascii="Arial" w:hAnsi="Arial" w:cs="Arial"/>
                <w:sz w:val="18"/>
                <w:szCs w:val="18"/>
              </w:rPr>
              <w:tab/>
              <w:t>Je considère mon travail avec suffisance. Je n'accepte pas la critique. Je fais preuve de susceptibilité.</w:t>
            </w:r>
          </w:p>
        </w:tc>
      </w:tr>
      <w:tr w:rsidR="000B7635" w:rsidRPr="00051DCE" w14:paraId="7B6D69DF" w14:textId="77777777" w:rsidTr="00782BDB">
        <w:trPr>
          <w:trHeight w:val="182"/>
        </w:trPr>
        <w:tc>
          <w:tcPr>
            <w:tcW w:w="3443" w:type="dxa"/>
            <w:vMerge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5BD10D00" w14:textId="77777777" w:rsidR="000B7635" w:rsidRPr="007D74E9" w:rsidRDefault="000B7635" w:rsidP="000B763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ECAB1D" w14:textId="524A7C96" w:rsidR="000B7635" w:rsidRPr="007D74E9" w:rsidRDefault="00C434D0" w:rsidP="00811FD7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434D0">
              <w:rPr>
                <w:rFonts w:ascii="Arial" w:hAnsi="Arial" w:cs="Arial"/>
                <w:sz w:val="18"/>
                <w:szCs w:val="18"/>
              </w:rPr>
              <w:t>2.</w:t>
            </w:r>
            <w:r w:rsidRPr="00C434D0">
              <w:rPr>
                <w:rFonts w:ascii="Arial" w:hAnsi="Arial" w:cs="Arial"/>
                <w:sz w:val="18"/>
                <w:szCs w:val="18"/>
              </w:rPr>
              <w:tab/>
              <w:t>Je ne prends pas les critiques personnellement et questionne mes pairs, mais je suis persuadé que ma solution est la meilleure.</w:t>
            </w:r>
          </w:p>
        </w:tc>
      </w:tr>
      <w:tr w:rsidR="000B7635" w:rsidRPr="00051DCE" w14:paraId="4C0CF86E" w14:textId="77777777" w:rsidTr="00782BDB">
        <w:trPr>
          <w:trHeight w:val="182"/>
        </w:trPr>
        <w:tc>
          <w:tcPr>
            <w:tcW w:w="3443" w:type="dxa"/>
            <w:vMerge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F839769" w14:textId="77777777" w:rsidR="000B7635" w:rsidRPr="007D74E9" w:rsidRDefault="000B7635" w:rsidP="000B763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54534F" w14:textId="0F3D8557" w:rsidR="000B7635" w:rsidRPr="007D74E9" w:rsidRDefault="0071573D" w:rsidP="00C434D0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1573D">
              <w:rPr>
                <w:rFonts w:ascii="Arial" w:hAnsi="Arial" w:cs="Arial"/>
                <w:sz w:val="18"/>
                <w:szCs w:val="18"/>
              </w:rPr>
              <w:t>3.</w:t>
            </w:r>
            <w:r w:rsidRPr="0071573D">
              <w:rPr>
                <w:rFonts w:ascii="Arial" w:hAnsi="Arial" w:cs="Arial"/>
                <w:sz w:val="18"/>
                <w:szCs w:val="18"/>
              </w:rPr>
              <w:tab/>
              <w:t>J'écoute les critiques avec réserve. Je reconnais que j'ai à apprendre des autres et je modifie mon travail en fonction.</w:t>
            </w:r>
          </w:p>
        </w:tc>
      </w:tr>
      <w:tr w:rsidR="000B7635" w:rsidRPr="00051DCE" w14:paraId="216CCA50" w14:textId="77777777" w:rsidTr="00C80A94">
        <w:trPr>
          <w:trHeight w:val="545"/>
        </w:trPr>
        <w:tc>
          <w:tcPr>
            <w:tcW w:w="3443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A38208" w14:textId="77777777" w:rsidR="000B7635" w:rsidRPr="007D74E9" w:rsidRDefault="000B7635" w:rsidP="000B76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C0403B" w14:textId="59C99D64" w:rsidR="000B7635" w:rsidRPr="007D74E9" w:rsidRDefault="00C80A94" w:rsidP="0071573D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80A94">
              <w:rPr>
                <w:rFonts w:ascii="Arial" w:hAnsi="Arial" w:cs="Arial"/>
                <w:sz w:val="18"/>
                <w:szCs w:val="18"/>
              </w:rPr>
              <w:t>4.</w:t>
            </w:r>
            <w:r w:rsidRPr="00C80A94">
              <w:rPr>
                <w:rFonts w:ascii="Arial" w:hAnsi="Arial" w:cs="Arial"/>
                <w:sz w:val="18"/>
                <w:szCs w:val="18"/>
              </w:rPr>
              <w:tab/>
              <w:t>Je participe à des "revues de codes" et suis à l'écoute de toute suggestion pour m'améliorer. Je sais aussi défendre mes propositions.</w:t>
            </w:r>
          </w:p>
        </w:tc>
      </w:tr>
      <w:tr w:rsidR="000A77DB" w:rsidRPr="00E66AAF" w14:paraId="64B193B0" w14:textId="77777777" w:rsidTr="00E869DC">
        <w:trPr>
          <w:trHeight w:val="287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B2CAD5"/>
            <w:vAlign w:val="center"/>
          </w:tcPr>
          <w:p w14:paraId="659A1F59" w14:textId="1522A28E" w:rsidR="000A77DB" w:rsidRPr="007D74E9" w:rsidRDefault="0099538E" w:rsidP="00AD095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  <w:r w:rsidRPr="0099538E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  <w:t>Sens de l'organisation</w:t>
            </w:r>
          </w:p>
        </w:tc>
      </w:tr>
      <w:tr w:rsidR="00AD0956" w:rsidRPr="00051DCE" w14:paraId="12B727C4" w14:textId="77777777" w:rsidTr="00782BDB">
        <w:trPr>
          <w:trHeight w:val="197"/>
        </w:trPr>
        <w:tc>
          <w:tcPr>
            <w:tcW w:w="3443" w:type="dxa"/>
            <w:vMerge w:val="restart"/>
            <w:shd w:val="clear" w:color="auto" w:fill="auto"/>
            <w:vAlign w:val="center"/>
          </w:tcPr>
          <w:p w14:paraId="64C74C3F" w14:textId="3A49EE6E" w:rsidR="009C5CBD" w:rsidRPr="009C5CBD" w:rsidRDefault="009C5CBD" w:rsidP="009C5C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5CBD">
              <w:rPr>
                <w:rFonts w:ascii="Arial" w:hAnsi="Arial" w:cs="Arial"/>
                <w:b/>
                <w:bCs/>
                <w:sz w:val="18"/>
                <w:szCs w:val="18"/>
              </w:rPr>
              <w:t>Je planif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9C5CBD">
              <w:rPr>
                <w:rFonts w:ascii="Arial" w:hAnsi="Arial" w:cs="Arial"/>
                <w:b/>
                <w:bCs/>
                <w:sz w:val="18"/>
                <w:szCs w:val="18"/>
              </w:rPr>
              <w:t>e, prépare et organise mon travail pour respecter les échéances</w:t>
            </w:r>
          </w:p>
          <w:p w14:paraId="2462FAF8" w14:textId="47D05C03" w:rsidR="00AD0956" w:rsidRPr="007D74E9" w:rsidRDefault="009C5CBD" w:rsidP="009C5CBD">
            <w:pPr>
              <w:rPr>
                <w:rFonts w:ascii="Arial" w:hAnsi="Arial" w:cs="Arial"/>
                <w:sz w:val="18"/>
                <w:szCs w:val="18"/>
              </w:rPr>
            </w:pPr>
            <w:r w:rsidRPr="009C5CBD">
              <w:rPr>
                <w:rFonts w:ascii="Arial" w:hAnsi="Arial" w:cs="Arial"/>
                <w:sz w:val="18"/>
                <w:szCs w:val="18"/>
              </w:rPr>
              <w:t>Capacité de gérer efficacement et rationnellement son travail et de planif</w:t>
            </w:r>
            <w:r w:rsidR="007222BF">
              <w:rPr>
                <w:rFonts w:ascii="Arial" w:hAnsi="Arial" w:cs="Arial"/>
                <w:sz w:val="18"/>
                <w:szCs w:val="18"/>
              </w:rPr>
              <w:t>i</w:t>
            </w:r>
            <w:r w:rsidRPr="009C5CBD">
              <w:rPr>
                <w:rFonts w:ascii="Arial" w:hAnsi="Arial" w:cs="Arial"/>
                <w:sz w:val="18"/>
                <w:szCs w:val="18"/>
              </w:rPr>
              <w:t>er les tâches à e</w:t>
            </w:r>
            <w:r w:rsidR="007222BF">
              <w:rPr>
                <w:rFonts w:ascii="Arial" w:hAnsi="Arial" w:cs="Arial"/>
                <w:sz w:val="18"/>
                <w:szCs w:val="18"/>
              </w:rPr>
              <w:t>f</w:t>
            </w:r>
            <w:r w:rsidRPr="009C5CBD">
              <w:rPr>
                <w:rFonts w:ascii="Arial" w:hAnsi="Arial" w:cs="Arial"/>
                <w:sz w:val="18"/>
                <w:szCs w:val="18"/>
              </w:rPr>
              <w:t>fectuer dans un délai prescrit</w:t>
            </w: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42D377" w14:textId="14897CD9" w:rsidR="00AD0956" w:rsidRPr="007D74E9" w:rsidRDefault="00CE17B1" w:rsidP="00AA6678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E17B1">
              <w:rPr>
                <w:rFonts w:ascii="Arial" w:hAnsi="Arial" w:cs="Arial"/>
                <w:sz w:val="18"/>
                <w:szCs w:val="18"/>
              </w:rPr>
              <w:t>1.</w:t>
            </w:r>
            <w:r w:rsidRPr="00CE17B1">
              <w:rPr>
                <w:rFonts w:ascii="Arial" w:hAnsi="Arial" w:cs="Arial"/>
                <w:sz w:val="18"/>
                <w:szCs w:val="18"/>
              </w:rPr>
              <w:tab/>
              <w:t>J'organise mes ressources avec pragmatisme au fur et à mesure de mon travail.</w:t>
            </w:r>
          </w:p>
        </w:tc>
      </w:tr>
      <w:tr w:rsidR="00AD0956" w:rsidRPr="00051DCE" w14:paraId="419C5CA4" w14:textId="77777777" w:rsidTr="00782BDB">
        <w:trPr>
          <w:trHeight w:val="197"/>
        </w:trPr>
        <w:tc>
          <w:tcPr>
            <w:tcW w:w="3443" w:type="dxa"/>
            <w:vMerge/>
            <w:shd w:val="clear" w:color="auto" w:fill="auto"/>
            <w:vAlign w:val="center"/>
          </w:tcPr>
          <w:p w14:paraId="177D5223" w14:textId="77777777" w:rsidR="00AD0956" w:rsidRPr="007D74E9" w:rsidRDefault="00AD0956" w:rsidP="00AD09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C4CA94" w14:textId="43737FEF" w:rsidR="00AD0956" w:rsidRPr="007D74E9" w:rsidRDefault="009624D2" w:rsidP="00CE17B1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9624D2">
              <w:rPr>
                <w:rFonts w:ascii="Arial" w:hAnsi="Arial" w:cs="Arial"/>
                <w:sz w:val="18"/>
                <w:szCs w:val="18"/>
              </w:rPr>
              <w:t>2.</w:t>
            </w:r>
            <w:r w:rsidRPr="009624D2">
              <w:rPr>
                <w:rFonts w:ascii="Arial" w:hAnsi="Arial" w:cs="Arial"/>
                <w:sz w:val="18"/>
                <w:szCs w:val="18"/>
              </w:rPr>
              <w:tab/>
              <w:t>Je commente mon code et j'organise mes fichiers de manière cohérente et standard.</w:t>
            </w:r>
          </w:p>
        </w:tc>
      </w:tr>
      <w:tr w:rsidR="00AD0956" w:rsidRPr="00051DCE" w14:paraId="64EB308C" w14:textId="77777777" w:rsidTr="00782BDB">
        <w:trPr>
          <w:trHeight w:val="197"/>
        </w:trPr>
        <w:tc>
          <w:tcPr>
            <w:tcW w:w="3443" w:type="dxa"/>
            <w:vMerge/>
            <w:shd w:val="clear" w:color="auto" w:fill="auto"/>
            <w:vAlign w:val="center"/>
          </w:tcPr>
          <w:p w14:paraId="269AE75B" w14:textId="77777777" w:rsidR="00AD0956" w:rsidRPr="007D74E9" w:rsidRDefault="00AD0956" w:rsidP="00AD09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AA577E" w14:textId="7A5F2D87" w:rsidR="00AD0956" w:rsidRPr="007D74E9" w:rsidRDefault="00A628C6" w:rsidP="009624D2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A628C6">
              <w:rPr>
                <w:rFonts w:ascii="Arial" w:hAnsi="Arial" w:cs="Arial"/>
                <w:sz w:val="18"/>
                <w:szCs w:val="18"/>
              </w:rPr>
              <w:t>3.</w:t>
            </w:r>
            <w:r w:rsidRPr="00A628C6">
              <w:rPr>
                <w:rFonts w:ascii="Arial" w:hAnsi="Arial" w:cs="Arial"/>
                <w:sz w:val="18"/>
                <w:szCs w:val="18"/>
              </w:rPr>
              <w:tab/>
              <w:t>Je priorise les tâches, je décompose et établis un planning réaliste. J'utilise des méthodes de travail collaboratif (</w:t>
            </w:r>
            <w:proofErr w:type="gramStart"/>
            <w:r w:rsidRPr="00A628C6">
              <w:rPr>
                <w:rFonts w:ascii="Arial" w:hAnsi="Arial" w:cs="Arial"/>
                <w:sz w:val="18"/>
                <w:szCs w:val="18"/>
              </w:rPr>
              <w:t>Agile..</w:t>
            </w:r>
            <w:proofErr w:type="gramEnd"/>
            <w:r w:rsidRPr="00A628C6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0956" w:rsidRPr="00051DCE" w14:paraId="5E686DA9" w14:textId="77777777" w:rsidTr="00782BDB">
        <w:trPr>
          <w:trHeight w:val="197"/>
        </w:trPr>
        <w:tc>
          <w:tcPr>
            <w:tcW w:w="3443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DB25868" w14:textId="77777777" w:rsidR="00AD0956" w:rsidRPr="007D74E9" w:rsidRDefault="00AD0956" w:rsidP="00AD09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656B0" w14:textId="557D95FF" w:rsidR="00AD0956" w:rsidRPr="007D74E9" w:rsidRDefault="004B24B8" w:rsidP="00A628C6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B24B8">
              <w:rPr>
                <w:rFonts w:ascii="Arial" w:hAnsi="Arial" w:cs="Arial"/>
                <w:sz w:val="18"/>
                <w:szCs w:val="18"/>
              </w:rPr>
              <w:t>4.</w:t>
            </w:r>
            <w:r w:rsidRPr="004B24B8">
              <w:rPr>
                <w:rFonts w:ascii="Arial" w:hAnsi="Arial" w:cs="Arial"/>
                <w:sz w:val="18"/>
                <w:szCs w:val="18"/>
              </w:rPr>
              <w:tab/>
              <w:t>J'utilise des outils de versioning de manière collaborative. Je documente mon travail.</w:t>
            </w:r>
          </w:p>
        </w:tc>
      </w:tr>
      <w:tr w:rsidR="000A77DB" w:rsidRPr="00E66AAF" w14:paraId="2F9FABE2" w14:textId="77777777" w:rsidTr="00E869DC">
        <w:trPr>
          <w:trHeight w:val="287"/>
        </w:trPr>
        <w:tc>
          <w:tcPr>
            <w:tcW w:w="10324" w:type="dxa"/>
            <w:gridSpan w:val="2"/>
            <w:tcBorders>
              <w:bottom w:val="single" w:sz="4" w:space="0" w:color="000000" w:themeColor="text1"/>
            </w:tcBorders>
            <w:shd w:val="clear" w:color="auto" w:fill="B2CAD5"/>
            <w:vAlign w:val="center"/>
          </w:tcPr>
          <w:p w14:paraId="6743D06C" w14:textId="372C4D4E" w:rsidR="000A77DB" w:rsidRPr="007D74E9" w:rsidRDefault="002365DD" w:rsidP="00AD095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</w:pPr>
            <w:r w:rsidRPr="002365DD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fr-BE" w:eastAsia="fr-BE"/>
              </w:rPr>
              <w:t>Motivation</w:t>
            </w:r>
          </w:p>
        </w:tc>
      </w:tr>
      <w:tr w:rsidR="00782BDB" w:rsidRPr="00051DCE" w14:paraId="02B4391D" w14:textId="77777777" w:rsidTr="00DF35CD">
        <w:trPr>
          <w:trHeight w:val="182"/>
        </w:trPr>
        <w:tc>
          <w:tcPr>
            <w:tcW w:w="3443" w:type="dxa"/>
            <w:vMerge w:val="restart"/>
            <w:shd w:val="clear" w:color="auto" w:fill="auto"/>
            <w:vAlign w:val="center"/>
          </w:tcPr>
          <w:p w14:paraId="62C43774" w14:textId="77777777" w:rsidR="00957B2E" w:rsidRPr="00957B2E" w:rsidRDefault="00957B2E" w:rsidP="00957B2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fr-BE"/>
              </w:rPr>
            </w:pPr>
            <w:r w:rsidRPr="00957B2E">
              <w:rPr>
                <w:rFonts w:ascii="Arial" w:hAnsi="Arial" w:cs="Arial"/>
                <w:b/>
                <w:bCs/>
                <w:sz w:val="18"/>
                <w:szCs w:val="18"/>
                <w:lang w:val="fr-BE"/>
              </w:rPr>
              <w:t>Je suis enthousiaste dans la réalisation de mes tâches</w:t>
            </w:r>
          </w:p>
          <w:p w14:paraId="3E5DB3DE" w14:textId="1C904B4A" w:rsidR="00782BDB" w:rsidRPr="007D74E9" w:rsidRDefault="00957B2E" w:rsidP="00957B2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fr-BE"/>
              </w:rPr>
            </w:pPr>
            <w:r w:rsidRPr="00957B2E">
              <w:rPr>
                <w:rFonts w:ascii="Arial" w:hAnsi="Arial" w:cs="Arial"/>
                <w:sz w:val="18"/>
                <w:szCs w:val="18"/>
                <w:lang w:val="fr-BE"/>
              </w:rPr>
              <w:t>Capacité d'avoir de l'énergie et de la vitalité et à afficher intérêt et enthousiasme face à une tâche professionnelle</w:t>
            </w: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CA15D4" w14:textId="73002C95" w:rsidR="00782BDB" w:rsidRPr="007D74E9" w:rsidRDefault="000E277D" w:rsidP="000E277D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0E277D">
              <w:rPr>
                <w:rFonts w:ascii="Arial" w:hAnsi="Arial" w:cs="Arial"/>
                <w:sz w:val="18"/>
                <w:szCs w:val="18"/>
              </w:rPr>
              <w:t>1.</w:t>
            </w:r>
            <w:r w:rsidRPr="000E277D">
              <w:rPr>
                <w:rFonts w:ascii="Arial" w:hAnsi="Arial" w:cs="Arial"/>
                <w:sz w:val="18"/>
                <w:szCs w:val="18"/>
              </w:rPr>
              <w:tab/>
              <w:t>Je ne prend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0E277D">
              <w:rPr>
                <w:rFonts w:ascii="Arial" w:hAnsi="Arial" w:cs="Arial"/>
                <w:sz w:val="18"/>
                <w:szCs w:val="18"/>
              </w:rPr>
              <w:t xml:space="preserve"> pas de plaisir dans mon travail. Je rechigne à la tâche et m'absente volontiers.</w:t>
            </w:r>
          </w:p>
        </w:tc>
      </w:tr>
      <w:tr w:rsidR="00782BDB" w:rsidRPr="00051DCE" w14:paraId="724277A1" w14:textId="77777777" w:rsidTr="00DF35CD">
        <w:trPr>
          <w:trHeight w:val="197"/>
        </w:trPr>
        <w:tc>
          <w:tcPr>
            <w:tcW w:w="3443" w:type="dxa"/>
            <w:vMerge/>
            <w:shd w:val="clear" w:color="auto" w:fill="auto"/>
            <w:vAlign w:val="center"/>
          </w:tcPr>
          <w:p w14:paraId="56FFD1DE" w14:textId="77777777" w:rsidR="00782BDB" w:rsidRPr="007D74E9" w:rsidRDefault="00782BDB" w:rsidP="00782B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2324AB" w14:textId="580E311B" w:rsidR="00782BDB" w:rsidRPr="007D74E9" w:rsidRDefault="00A82B67" w:rsidP="000E277D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A82B67">
              <w:rPr>
                <w:rFonts w:ascii="Arial" w:hAnsi="Arial" w:cs="Arial"/>
                <w:sz w:val="18"/>
                <w:szCs w:val="18"/>
              </w:rPr>
              <w:t>2.</w:t>
            </w:r>
            <w:r w:rsidRPr="00A82B67">
              <w:rPr>
                <w:rFonts w:ascii="Arial" w:hAnsi="Arial" w:cs="Arial"/>
                <w:sz w:val="18"/>
                <w:szCs w:val="18"/>
              </w:rPr>
              <w:tab/>
              <w:t>Je mets de l'énergie à la tâche mais je n'éprouve pas de réel plaisir.</w:t>
            </w:r>
          </w:p>
        </w:tc>
      </w:tr>
      <w:tr w:rsidR="00782BDB" w:rsidRPr="00051DCE" w14:paraId="434ED50E" w14:textId="77777777" w:rsidTr="00DF35CD">
        <w:trPr>
          <w:trHeight w:val="197"/>
        </w:trPr>
        <w:tc>
          <w:tcPr>
            <w:tcW w:w="3443" w:type="dxa"/>
            <w:vMerge/>
            <w:shd w:val="clear" w:color="auto" w:fill="auto"/>
            <w:vAlign w:val="center"/>
          </w:tcPr>
          <w:p w14:paraId="7AF44E93" w14:textId="77777777" w:rsidR="00782BDB" w:rsidRPr="007D74E9" w:rsidRDefault="00782BDB" w:rsidP="00782B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775D9C" w14:textId="5B9E9348" w:rsidR="00782BDB" w:rsidRPr="007D74E9" w:rsidRDefault="00EE1A2E" w:rsidP="00A82B67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E1A2E">
              <w:rPr>
                <w:rFonts w:ascii="Arial" w:hAnsi="Arial" w:cs="Arial"/>
                <w:sz w:val="18"/>
                <w:szCs w:val="18"/>
              </w:rPr>
              <w:t>3.</w:t>
            </w:r>
            <w:r w:rsidRPr="00EE1A2E">
              <w:rPr>
                <w:rFonts w:ascii="Arial" w:hAnsi="Arial" w:cs="Arial"/>
                <w:sz w:val="18"/>
                <w:szCs w:val="18"/>
              </w:rPr>
              <w:tab/>
              <w:t>J'approche le travail avec positivité et j'éprouve du plaisir à la réalisation de projets.</w:t>
            </w:r>
          </w:p>
        </w:tc>
      </w:tr>
      <w:tr w:rsidR="00782BDB" w:rsidRPr="00051DCE" w14:paraId="6D9D6771" w14:textId="77777777" w:rsidTr="00DF35CD">
        <w:trPr>
          <w:trHeight w:val="197"/>
        </w:trPr>
        <w:tc>
          <w:tcPr>
            <w:tcW w:w="3443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505A72" w14:textId="77777777" w:rsidR="00782BDB" w:rsidRPr="007D74E9" w:rsidRDefault="00782BDB" w:rsidP="00782B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AA9185" w14:textId="7C0E558E" w:rsidR="00782BDB" w:rsidRPr="007D74E9" w:rsidRDefault="001D384F" w:rsidP="00EE1A2E">
            <w:pPr>
              <w:widowControl w:val="0"/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384F">
              <w:rPr>
                <w:rFonts w:ascii="Arial" w:hAnsi="Arial" w:cs="Arial"/>
                <w:sz w:val="18"/>
                <w:szCs w:val="18"/>
              </w:rPr>
              <w:t>4.</w:t>
            </w:r>
            <w:r w:rsidRPr="001D384F">
              <w:rPr>
                <w:rFonts w:ascii="Arial" w:hAnsi="Arial" w:cs="Arial"/>
                <w:sz w:val="18"/>
                <w:szCs w:val="18"/>
              </w:rPr>
              <w:tab/>
              <w:t>Je suis passionné, je partage mes connaissances avec d'autres et j'aide volontiers.</w:t>
            </w:r>
          </w:p>
        </w:tc>
      </w:tr>
    </w:tbl>
    <w:p w14:paraId="4A9648DF" w14:textId="77777777" w:rsidR="000A77DB" w:rsidRDefault="000A77DB"/>
    <w:sectPr w:rsidR="000A77DB" w:rsidSect="00782BDB">
      <w:headerReference w:type="default" r:id="rId10"/>
      <w:pgSz w:w="11906" w:h="16838"/>
      <w:pgMar w:top="1134" w:right="1077" w:bottom="1134" w:left="107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C3492" w14:textId="77777777" w:rsidR="00BC4EB1" w:rsidRDefault="00BC4EB1" w:rsidP="000A77DB">
      <w:r>
        <w:separator/>
      </w:r>
    </w:p>
  </w:endnote>
  <w:endnote w:type="continuationSeparator" w:id="0">
    <w:p w14:paraId="0EDE1E46" w14:textId="77777777" w:rsidR="00BC4EB1" w:rsidRDefault="00BC4EB1" w:rsidP="000A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7531B" w14:textId="77777777" w:rsidR="00BC4EB1" w:rsidRDefault="00BC4EB1" w:rsidP="000A77DB">
      <w:r>
        <w:separator/>
      </w:r>
    </w:p>
  </w:footnote>
  <w:footnote w:type="continuationSeparator" w:id="0">
    <w:p w14:paraId="07E807C6" w14:textId="77777777" w:rsidR="00BC4EB1" w:rsidRDefault="00BC4EB1" w:rsidP="000A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443CE" w14:textId="77777777" w:rsidR="000A77DB" w:rsidRDefault="000A77DB" w:rsidP="000A77DB">
    <w:pPr>
      <w:pStyle w:val="En-tte"/>
      <w:tabs>
        <w:tab w:val="clear" w:pos="4536"/>
        <w:tab w:val="clear" w:pos="9072"/>
        <w:tab w:val="right" w:pos="9639"/>
      </w:tabs>
      <w:rPr>
        <w:rFonts w:ascii="Arial" w:hAnsi="Arial"/>
        <w:sz w:val="56"/>
      </w:rPr>
    </w:pPr>
    <w:r>
      <w:rPr>
        <w:rFonts w:ascii="Arial" w:hAnsi="Arial"/>
        <w:noProof/>
        <w:sz w:val="56"/>
        <w:lang w:val="fr-BE" w:eastAsia="fr-BE"/>
      </w:rPr>
      <w:drawing>
        <wp:inline distT="0" distB="0" distL="0" distR="0" wp14:anchorId="2AF4DDDA" wp14:editId="0EEFBEFA">
          <wp:extent cx="1578864" cy="484632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epegra_WI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864" cy="4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56"/>
      </w:rPr>
      <w:t xml:space="preserve">   </w:t>
    </w:r>
  </w:p>
  <w:p w14:paraId="7B19F0CD" w14:textId="77777777" w:rsidR="000A77DB" w:rsidRPr="000A77DB" w:rsidRDefault="000A77DB" w:rsidP="000A77DB">
    <w:pPr>
      <w:pStyle w:val="En-tte"/>
      <w:tabs>
        <w:tab w:val="clear" w:pos="4536"/>
        <w:tab w:val="clear" w:pos="9072"/>
        <w:tab w:val="right" w:pos="9639"/>
      </w:tabs>
      <w:jc w:val="center"/>
      <w:rPr>
        <w:rFonts w:ascii="Arial" w:hAnsi="Arial"/>
        <w:sz w:val="56"/>
        <w:szCs w:val="56"/>
      </w:rPr>
    </w:pPr>
    <w:r w:rsidRPr="000A77DB">
      <w:rPr>
        <w:rFonts w:ascii="Arial" w:hAnsi="Arial"/>
        <w:sz w:val="56"/>
        <w:szCs w:val="56"/>
      </w:rPr>
      <w:t>Savoir-faire comportementaux</w:t>
    </w:r>
  </w:p>
  <w:p w14:paraId="2D37E6CE" w14:textId="77777777" w:rsidR="000A77DB" w:rsidRDefault="000A77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57ECA78"/>
    <w:lvl w:ilvl="0" w:tplc="E4320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58C443C"/>
    <w:multiLevelType w:val="hybridMultilevel"/>
    <w:tmpl w:val="FDF8A70E"/>
    <w:lvl w:ilvl="0" w:tplc="CE5AEA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D2D86"/>
    <w:multiLevelType w:val="multilevel"/>
    <w:tmpl w:val="F15C1EA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985604"/>
    <w:multiLevelType w:val="hybridMultilevel"/>
    <w:tmpl w:val="41A0F24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B"/>
    <w:rsid w:val="00081FCA"/>
    <w:rsid w:val="00095462"/>
    <w:rsid w:val="000A77DB"/>
    <w:rsid w:val="000B7635"/>
    <w:rsid w:val="000E277D"/>
    <w:rsid w:val="0011282E"/>
    <w:rsid w:val="001D384F"/>
    <w:rsid w:val="00211D4E"/>
    <w:rsid w:val="0023023C"/>
    <w:rsid w:val="002365DD"/>
    <w:rsid w:val="002A4E69"/>
    <w:rsid w:val="002E5B24"/>
    <w:rsid w:val="003642C1"/>
    <w:rsid w:val="003727D9"/>
    <w:rsid w:val="0038716D"/>
    <w:rsid w:val="004035E9"/>
    <w:rsid w:val="00480804"/>
    <w:rsid w:val="004B24B8"/>
    <w:rsid w:val="00514661"/>
    <w:rsid w:val="0058605A"/>
    <w:rsid w:val="005D4DB2"/>
    <w:rsid w:val="00616D4B"/>
    <w:rsid w:val="0071573D"/>
    <w:rsid w:val="007222BF"/>
    <w:rsid w:val="00762685"/>
    <w:rsid w:val="00782BDB"/>
    <w:rsid w:val="007B713E"/>
    <w:rsid w:val="007D32CA"/>
    <w:rsid w:val="007D74E9"/>
    <w:rsid w:val="007E5671"/>
    <w:rsid w:val="007F7B0D"/>
    <w:rsid w:val="00811FD7"/>
    <w:rsid w:val="008F2B70"/>
    <w:rsid w:val="00957B2E"/>
    <w:rsid w:val="00960EE4"/>
    <w:rsid w:val="009624D2"/>
    <w:rsid w:val="00962FC7"/>
    <w:rsid w:val="0099538E"/>
    <w:rsid w:val="009A5E54"/>
    <w:rsid w:val="009C5CBD"/>
    <w:rsid w:val="00A4702B"/>
    <w:rsid w:val="00A628C6"/>
    <w:rsid w:val="00A71FC0"/>
    <w:rsid w:val="00A82B67"/>
    <w:rsid w:val="00A943BC"/>
    <w:rsid w:val="00AA6678"/>
    <w:rsid w:val="00AA7529"/>
    <w:rsid w:val="00AD0956"/>
    <w:rsid w:val="00AE2CC2"/>
    <w:rsid w:val="00B1525B"/>
    <w:rsid w:val="00BB37C0"/>
    <w:rsid w:val="00BB5E7A"/>
    <w:rsid w:val="00BC4EB1"/>
    <w:rsid w:val="00C179F3"/>
    <w:rsid w:val="00C434D0"/>
    <w:rsid w:val="00C80A94"/>
    <w:rsid w:val="00C919BC"/>
    <w:rsid w:val="00CA168D"/>
    <w:rsid w:val="00CE17B1"/>
    <w:rsid w:val="00D32531"/>
    <w:rsid w:val="00DA34E2"/>
    <w:rsid w:val="00DD599B"/>
    <w:rsid w:val="00E31673"/>
    <w:rsid w:val="00E6312B"/>
    <w:rsid w:val="00E869DC"/>
    <w:rsid w:val="00EE1A2E"/>
    <w:rsid w:val="00F0207E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E3AF0"/>
  <w15:chartTrackingRefBased/>
  <w15:docId w15:val="{605B7E9C-968F-4E47-9A5D-A80DBBB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7DB"/>
    <w:pPr>
      <w:spacing w:after="0" w:line="240" w:lineRule="auto"/>
    </w:pPr>
    <w:rPr>
      <w:sz w:val="24"/>
      <w:szCs w:val="24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77DB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0A77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77DB"/>
    <w:rPr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A77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77DB"/>
    <w:rPr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BB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DC9216C8835448BB17504499A5D8B" ma:contentTypeVersion="7" ma:contentTypeDescription="Crée un document." ma:contentTypeScope="" ma:versionID="a2e9474bec1d0a942ad72f549d1b42b8">
  <xsd:schema xmlns:xsd="http://www.w3.org/2001/XMLSchema" xmlns:xs="http://www.w3.org/2001/XMLSchema" xmlns:p="http://schemas.microsoft.com/office/2006/metadata/properties" xmlns:ns2="1a70c81d-6d73-4a08-8db7-f0dd5ef43343" targetNamespace="http://schemas.microsoft.com/office/2006/metadata/properties" ma:root="true" ma:fieldsID="9c2be052f43c8cea060d1232dd667020" ns2:_="">
    <xsd:import namespace="1a70c81d-6d73-4a08-8db7-f0dd5ef43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0c81d-6d73-4a08-8db7-f0dd5ef43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E61D4-FDB7-4474-AE74-E399ADE192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491DB-C807-4ED5-AE5C-201EE7E6A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0c81d-6d73-4a08-8db7-f0dd5ef43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1FE0A7-C7D7-4A9E-B078-CC0D32295D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Bernadette</dc:creator>
  <cp:keywords/>
  <dc:description/>
  <cp:lastModifiedBy>BURKE Bernadette</cp:lastModifiedBy>
  <cp:revision>56</cp:revision>
  <dcterms:created xsi:type="dcterms:W3CDTF">2021-05-27T12:39:00Z</dcterms:created>
  <dcterms:modified xsi:type="dcterms:W3CDTF">2021-05-27T13:26:00Z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0x0101004ABDC9216C8835448BB17504499A5D8B</vt:lpwstr>
  </property>
</Properties>
</file>